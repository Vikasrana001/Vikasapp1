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Vikas Rana</w:t>
      </w:r>
    </w:p>
    <w:p>
      <w:pPr>
        <w:spacing w:before="0" w:after="0" w:line="240" w:lineRule="auto"/>
        <w:ind w:left="0" w:right="0"/>
        <w:contextualSpacing/>
        <w:jc w:val="center"/>
        <w:rPr>
          <w:sz w:val="24"/>
          <w:szCs w:val="24"/>
        </w:rPr>
      </w:pPr>
      <w:r>
        <w:rPr>
          <w:rFonts w:ascii="Times" w:hAnsi="Times" w:cs="Times"/>
          <w:color w:val="000000"/>
          <w:sz w:val="24"/>
          <w:szCs w:val="24"/>
        </w:rPr>
        <w:t xml:space="preserve">House No - 46 -g Nangal Township</w:t>
      </w:r>
    </w:p>
    <w:p>
      <w:pPr>
        <w:spacing w:before="0" w:after="0" w:line="240" w:lineRule="auto"/>
        <w:ind w:left="0" w:right="0"/>
        <w:contextualSpacing/>
        <w:jc w:val="center"/>
        <w:rPr>
          <w:sz w:val="24"/>
          <w:szCs w:val="24"/>
        </w:rPr>
      </w:pPr>
      <w:r>
        <w:rPr>
          <w:rFonts w:ascii="Times" w:hAnsi="Times" w:cs="Times"/>
          <w:color w:val="000000"/>
          <w:sz w:val="24"/>
          <w:szCs w:val="24"/>
        </w:rPr>
        <w:t xml:space="preserve">Nangal, Punjab</w:t>
      </w:r>
    </w:p>
    <w:p>
      <w:pPr>
        <w:spacing w:before="0" w:after="0" w:line="240" w:lineRule="auto"/>
        <w:ind w:left="0" w:right="0"/>
        <w:contextualSpacing/>
        <w:jc w:val="center"/>
        <w:rPr>
          <w:sz w:val="24"/>
          <w:szCs w:val="24"/>
        </w:rPr>
      </w:pPr>
      <w:r>
        <w:rPr>
          <w:rFonts w:ascii="Times" w:hAnsi="Times" w:cs="Times"/>
          <w:color w:val="000000"/>
          <w:sz w:val="24"/>
          <w:szCs w:val="24"/>
        </w:rPr>
        <w:t xml:space="preserve">8291772862</w:t>
      </w:r>
    </w:p>
    <w:p>
      <w:pPr>
        <w:spacing w:before="0" w:after="0" w:line="240" w:lineRule="auto"/>
        <w:ind w:left="0" w:right="0"/>
        <w:contextualSpacing/>
        <w:jc w:val="center"/>
        <w:rPr>
          <w:sz w:val="24"/>
          <w:szCs w:val="24"/>
        </w:rPr>
      </w:pPr>
      <w:r>
        <w:rPr>
          <w:rFonts w:ascii="Times" w:hAnsi="Times" w:cs="Times"/>
          <w:color w:val="000000"/>
          <w:sz w:val="24"/>
          <w:szCs w:val="24"/>
        </w:rPr>
        <w:t xml:space="preserve">infovikasrana786@gmail.com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 Experience in Web Application &amp; mobile app testing in network domains.</w:t>
      </w:r>
      <w:r>
        <w:rPr>
          <w:rFonts w:ascii="Times" w:hAnsi="Times" w:cs="Times"/>
          <w:color w:val="000000"/>
          <w:sz w:val="24"/>
          <w:szCs w:val="24"/>
        </w:rPr>
        <w:br/>
        <w:t xml:space="preserve">➢ Expertise in Functional Testing, Smoke Testing and System Testing, Black Box/White Box Testing.</w:t>
      </w:r>
      <w:r>
        <w:rPr>
          <w:rFonts w:ascii="Times" w:hAnsi="Times" w:cs="Times"/>
          <w:color w:val="000000"/>
          <w:sz w:val="24"/>
          <w:szCs w:val="24"/>
        </w:rPr>
        <w:br/>
        <w:t xml:space="preserve">➢ Working with Agile/scrum model. Attending Daily stand up and Sprint Planning meeting</w:t>
      </w:r>
      <w:r>
        <w:rPr>
          <w:rFonts w:ascii="Times" w:hAnsi="Times" w:cs="Times"/>
          <w:color w:val="000000"/>
          <w:sz w:val="24"/>
          <w:szCs w:val="24"/>
        </w:rPr>
        <w:br/>
        <w:t xml:space="preserve">➢ Proficient in designing the testing documentations like Test cases, Test Reports.</w:t>
      </w:r>
      <w:r>
        <w:rPr>
          <w:rFonts w:ascii="Times" w:hAnsi="Times" w:cs="Times"/>
          <w:color w:val="000000"/>
          <w:sz w:val="24"/>
          <w:szCs w:val="24"/>
        </w:rPr>
        <w:br/>
        <w:t xml:space="preserve">➢ Participated in reviewing the documentation.</w:t>
      </w:r>
      <w:r>
        <w:rPr>
          <w:rFonts w:ascii="Times" w:hAnsi="Times" w:cs="Times"/>
          <w:color w:val="000000"/>
          <w:sz w:val="24"/>
          <w:szCs w:val="24"/>
        </w:rPr>
        <w:br/>
        <w:t xml:space="preserve">➢ Team player to learn new technologies and undertake challenging tasks.</w:t>
      </w:r>
      <w:r>
        <w:rPr>
          <w:rFonts w:ascii="Times" w:hAnsi="Times" w:cs="Times"/>
          <w:color w:val="000000"/>
          <w:sz w:val="24"/>
          <w:szCs w:val="24"/>
        </w:rPr>
        <w:br/>
        <w:t xml:space="preserve">➢  Participated in creating automation scripts using selenium web driver.</w:t>
      </w:r>
    </w:p>
    <w:p>
      <w:pPr>
        <w:widowControl w:val="on"/>
        <w:pBdr/>
        <w:spacing w:before="0" w:after="24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br/>
        <w:t xml:space="preserve">Skills</w:t>
      </w:r>
    </w:p>
    <w:p>
      <w:pPr>
        <w:widowControl w:val="on"/>
        <w:pBdr/>
        <w:spacing w:before="0" w:after="240" w:line="240" w:lineRule="auto"/>
        <w:ind w:left="0" w:right="0"/>
        <w:jc w:val="left"/>
      </w:pPr>
      <w:r>
        <w:rPr>
          <w:rFonts w:ascii="Times" w:hAnsi="Times" w:cs="Times"/>
          <w:color w:val="000000"/>
          <w:sz w:val="24"/>
          <w:szCs w:val="24"/>
        </w:rPr>
        <w:t xml:space="preserve">QA (3 years), TESTING (1 year), Jira (2 year), BUGZILLA (Less than 1 year), Automation Testing(Less than 1 year),Git Hub,Agile</w:t>
      </w:r>
    </w:p>
    <w:p>
      <w:pPr>
        <w:widowControl w:val="on"/>
        <w:pBdr/>
        <w:spacing w:before="0" w:after="24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br/>
        <w:t xml:space="preserve">TECHNICAL SUMMARY</w:t>
      </w:r>
    </w:p>
    <w:p>
      <w:pPr>
        <w:widowControl w:val="on"/>
        <w:pBdr/>
        <w:spacing w:before="0" w:after="240" w:line="240" w:lineRule="auto"/>
        <w:ind w:left="0" w:right="0"/>
        <w:jc w:val="left"/>
      </w:pPr>
      <w:r>
        <w:rPr>
          <w:rFonts w:ascii="Times" w:hAnsi="Times" w:cs="Times"/>
          <w:color w:val="000000"/>
          <w:sz w:val="24"/>
          <w:szCs w:val="24"/>
        </w:rPr>
        <w:t xml:space="preserve">• Code Work / Web Technologies / Database: C, C++, HTML, XML</w:t>
      </w:r>
    </w:p>
    <w:p>
      <w:pPr>
        <w:widowControl w:val="on"/>
        <w:pBdr/>
        <w:spacing w:before="0" w:after="240" w:line="240" w:lineRule="auto"/>
        <w:ind w:left="0" w:right="0"/>
        <w:jc w:val="left"/>
      </w:pPr>
      <w:r>
        <w:rPr>
          <w:rFonts w:ascii="Times" w:hAnsi="Times" w:cs="Times"/>
          <w:color w:val="000000"/>
          <w:sz w:val="24"/>
          <w:szCs w:val="24"/>
        </w:rPr>
        <w:t xml:space="preserve">• Operating System: Windows, Linux (Ubuntu), Android &amp; iOS.</w:t>
      </w:r>
    </w:p>
    <w:p>
      <w:pPr>
        <w:widowControl w:val="on"/>
        <w:pBdr/>
        <w:spacing w:before="0" w:after="240" w:line="240" w:lineRule="auto"/>
        <w:ind w:left="0" w:right="0"/>
        <w:jc w:val="left"/>
      </w:pPr>
      <w:r>
        <w:rPr>
          <w:rFonts w:ascii="Times" w:hAnsi="Times" w:cs="Times"/>
          <w:color w:val="000000"/>
          <w:sz w:val="24"/>
          <w:szCs w:val="24"/>
        </w:rPr>
        <w:t xml:space="preserve">• Defect Tracking &amp; Testing Tools: JIRA (Setup &amp; Management), Bugzilla, Selenium Suite (IDE &amp; Web driver)</w:t>
      </w:r>
    </w:p>
    <w:p>
      <w:pPr>
        <w:widowControl w:val="on"/>
        <w:pBdr/>
        <w:spacing w:before="0" w:after="240" w:line="240" w:lineRule="auto"/>
        <w:ind w:left="0" w:right="0"/>
        <w:jc w:val="left"/>
      </w:pPr>
      <w:r>
        <w:rPr>
          <w:rFonts w:ascii="Times" w:hAnsi="Times" w:cs="Times"/>
          <w:color w:val="000000"/>
          <w:sz w:val="24"/>
          <w:szCs w:val="24"/>
        </w:rPr>
        <w:t xml:space="preserve">• Wire Framing / Other tools: Balsamic, Draw.io, Visio, MS Office suite &amp; Smart-sheet.</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KC College of Engineering and technology</w:t>
      </w:r>
    </w:p>
    <w:p>
      <w:pPr>
        <w:widowControl w:val="on"/>
        <w:pBdr/>
        <w:spacing w:before="0" w:after="0" w:line="240" w:lineRule="auto"/>
        <w:ind w:left="0" w:right="0"/>
        <w:jc w:val="left"/>
      </w:pPr>
      <w:r>
        <w:rPr>
          <w:rFonts w:ascii="Times" w:hAnsi="Times" w:cs="Times"/>
          <w:color w:val="000000"/>
          <w:sz w:val="24"/>
          <w:szCs w:val="24"/>
        </w:rPr>
        <w:t xml:space="preserve">Bachelor's Degree</w:t>
      </w:r>
    </w:p>
    <w:p>
      <w:pPr>
        <w:widowControl w:val="on"/>
        <w:pBdr/>
        <w:spacing w:before="0" w:after="0" w:line="240" w:lineRule="auto"/>
        <w:ind w:left="0" w:right="0"/>
        <w:jc w:val="left"/>
      </w:pPr>
      <w:r>
        <w:rPr>
          <w:rFonts w:ascii="Times" w:hAnsi="Times" w:cs="Times"/>
          <w:color w:val="000000"/>
          <w:sz w:val="24"/>
          <w:szCs w:val="24"/>
        </w:rPr>
        <w:t xml:space="preserve">Nawanshahr, Punjab</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May 2012</w:t>
      </w:r>
    </w:p>
    <w:p>
      <w:pPr>
        <w:widowControl w:val="on"/>
        <w:pBdr/>
        <w:spacing w:before="0" w:after="0" w:line="240" w:lineRule="auto"/>
        <w:ind w:left="0" w:right="0"/>
        <w:jc w:val="left"/>
      </w:pPr>
      <w:r>
        <w:rPr>
          <w:rFonts w:ascii="Times" w:hAnsi="Times" w:cs="Times"/>
          <w:color w:val="000000"/>
          <w:sz w:val="24"/>
          <w:szCs w:val="24"/>
        </w:rPr>
        <w:t xml:space="preserve">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Webethics</w:t>
      </w:r>
    </w:p>
    <w:p>
      <w:pPr>
        <w:widowControl w:val="on"/>
        <w:pBdr/>
        <w:spacing w:before="0" w:after="0" w:line="240" w:lineRule="auto"/>
        <w:ind w:left="0" w:right="0"/>
        <w:jc w:val="left"/>
      </w:pPr>
      <w:r>
        <w:rPr>
          <w:rFonts w:ascii="Times" w:hAnsi="Times" w:cs="Times"/>
          <w:color w:val="000000"/>
          <w:sz w:val="24"/>
          <w:szCs w:val="24"/>
        </w:rPr>
        <w:t xml:space="preserve">Business Analyst</w:t>
      </w:r>
    </w:p>
    <w:p>
      <w:pPr>
        <w:widowControl w:val="on"/>
        <w:pBdr/>
        <w:spacing w:before="0" w:after="0" w:line="240" w:lineRule="auto"/>
        <w:ind w:left="0" w:right="0"/>
        <w:jc w:val="left"/>
      </w:pPr>
      <w:r>
        <w:rPr>
          <w:rFonts w:ascii="Times" w:hAnsi="Times" w:cs="Times"/>
          <w:color w:val="000000"/>
          <w:sz w:val="24"/>
          <w:szCs w:val="24"/>
        </w:rPr>
        <w:t xml:space="preserve">Sahibzada Ajit Singh Nagar, Punjab</w:t>
      </w:r>
    </w:p>
    <w:p>
      <w:pPr>
        <w:widowControl w:val="on"/>
        <w:pBdr/>
        <w:spacing w:before="0" w:after="0" w:line="240" w:lineRule="auto"/>
        <w:ind w:left="0" w:right="0"/>
        <w:jc w:val="left"/>
      </w:pPr>
      <w:r>
        <w:rPr>
          <w:rFonts w:ascii="Times" w:hAnsi="Times" w:cs="Times"/>
          <w:color w:val="000000"/>
          <w:sz w:val="24"/>
          <w:szCs w:val="24"/>
        </w:rPr>
        <w:t xml:space="preserve">September 2018 – Present</w:t>
      </w:r>
    </w:p>
    <w:p>
      <w:pPr>
        <w:widowControl w:val="on"/>
        <w:pBdr/>
        <w:spacing w:before="0" w:after="240" w:line="240" w:lineRule="auto"/>
        <w:ind w:left="0" w:right="0"/>
        <w:jc w:val="left"/>
      </w:pPr>
      <w:r>
        <w:rPr>
          <w:rFonts w:ascii="Times" w:hAnsi="Times" w:cs="Times"/>
          <w:color w:val="000000"/>
          <w:sz w:val="24"/>
          <w:szCs w:val="24"/>
        </w:rPr>
        <w:t xml:space="preserve">• Analyze the feasibility of, and develop requirements for, new systems &amp; enhancements to existing systems; ensure the system design fits the needs of the business users.</w:t>
      </w:r>
    </w:p>
    <w:p>
      <w:pPr>
        <w:widowControl w:val="on"/>
        <w:pBdr/>
        <w:spacing w:before="0" w:after="240" w:line="240" w:lineRule="auto"/>
        <w:ind w:left="0" w:right="0"/>
        <w:jc w:val="left"/>
      </w:pPr>
      <w:r>
        <w:rPr>
          <w:rFonts w:ascii="Times" w:hAnsi="Times" w:cs="Times"/>
          <w:color w:val="000000"/>
          <w:sz w:val="24"/>
          <w:szCs w:val="24"/>
        </w:rPr>
        <w:t xml:space="preserve">• Work with the end-customers to take high-level business requirements, analyze &amp; define functional requirements; bridging the gap between Business &amp; IT stakeholders</w:t>
      </w:r>
    </w:p>
    <w:p>
      <w:pPr>
        <w:widowControl w:val="on"/>
        <w:pBdr/>
        <w:spacing w:before="0" w:after="240" w:line="240" w:lineRule="auto"/>
        <w:ind w:left="0" w:right="0"/>
        <w:jc w:val="left"/>
      </w:pPr>
      <w:r>
        <w:rPr>
          <w:rFonts w:ascii="Times" w:hAnsi="Times" w:cs="Times"/>
          <w:color w:val="000000"/>
          <w:sz w:val="24"/>
          <w:szCs w:val="24"/>
        </w:rPr>
        <w:t xml:space="preserve">.• To track and fully document changes for functional and business specifications; write detailed universally understood procedures for records and for use in training</w:t>
      </w:r>
    </w:p>
    <w:p>
      <w:pPr>
        <w:widowControl w:val="on"/>
        <w:pBdr/>
        <w:spacing w:before="0" w:after="240" w:line="240" w:lineRule="auto"/>
        <w:ind w:left="0" w:right="0"/>
        <w:jc w:val="left"/>
      </w:pPr>
      <w:r>
        <w:rPr>
          <w:rFonts w:ascii="Times" w:hAnsi="Times" w:cs="Times"/>
          <w:color w:val="000000"/>
          <w:sz w:val="24"/>
          <w:szCs w:val="24"/>
        </w:rPr>
        <w:t xml:space="preserve">.• Preparing system implementation document including: BRD, FRD, SRS, Business case approval, RFP, review test artifacts, workflow diagrams, wireframes &amp; mockups.</w:t>
      </w:r>
    </w:p>
    <w:p>
      <w:pPr>
        <w:widowControl w:val="on"/>
        <w:pBdr/>
        <w:spacing w:before="0" w:after="240" w:line="240" w:lineRule="auto"/>
        <w:ind w:left="0" w:right="0"/>
        <w:jc w:val="left"/>
      </w:pPr>
      <w:r>
        <w:rPr>
          <w:rFonts w:ascii="Times" w:hAnsi="Times" w:cs="Times"/>
          <w:color w:val="000000"/>
          <w:sz w:val="24"/>
          <w:szCs w:val="24"/>
        </w:rPr>
        <w:t xml:space="preserve">• Define project requirements by identifying project milestones &amp; phases. Monitor project progress by tracking activity &amp; publishing progress reports</w:t>
      </w:r>
    </w:p>
    <w:p>
      <w:pPr>
        <w:widowControl w:val="on"/>
        <w:pBdr/>
        <w:spacing w:before="0" w:after="240" w:line="240" w:lineRule="auto"/>
        <w:ind w:left="0" w:right="0"/>
        <w:jc w:val="left"/>
      </w:pPr>
      <w:r>
        <w:rPr>
          <w:rFonts w:ascii="Times" w:hAnsi="Times" w:cs="Times"/>
          <w:color w:val="000000"/>
          <w:sz w:val="24"/>
          <w:szCs w:val="24"/>
        </w:rPr>
        <w:t xml:space="preserve">.• Conduct impact analysis to assess the potential implications of changes &amp; manage ad-hoc change requests in relation to project plans to ensure agreed deadlines are met.• Participates in user acceptance testing of new system functionality &amp; prepared RTM (traceability matrix) </w:t>
      </w:r>
    </w:p>
    <w:p>
      <w:pPr>
        <w:widowControl w:val="on"/>
        <w:pBdr/>
        <w:spacing w:before="0" w:after="240" w:line="240" w:lineRule="auto"/>
        <w:ind w:left="0" w:right="0"/>
        <w:jc w:val="left"/>
      </w:pPr>
      <w:r>
        <w:rPr>
          <w:rFonts w:ascii="Times" w:hAnsi="Times" w:cs="Times"/>
          <w:color w:val="000000"/>
          <w:sz w:val="24"/>
          <w:szCs w:val="24"/>
        </w:rPr>
        <w:t xml:space="preserve">• Establish calls with the stakeholders to actively update them on the progress of the project.Achievements:</w:t>
      </w:r>
    </w:p>
    <w:p>
      <w:pPr>
        <w:widowControl w:val="on"/>
        <w:pBdr/>
        <w:spacing w:before="0" w:after="240" w:line="240" w:lineRule="auto"/>
        <w:ind w:left="0" w:right="0"/>
        <w:jc w:val="left"/>
      </w:pPr>
      <w:r>
        <w:rPr>
          <w:rFonts w:ascii="Times" w:hAnsi="Times" w:cs="Times"/>
          <w:color w:val="000000"/>
          <w:sz w:val="24"/>
          <w:szCs w:val="24"/>
        </w:rPr>
        <w:t xml:space="preserve"> • Participated in setting QA process in the Bank along with the newly formed QA team.• Saved around 0.7 million by suggesting / working on in-house integration &amp; report development.</w:t>
      </w:r>
    </w:p>
    <w:p>
      <w:pPr>
        <w:widowControl w:val="on"/>
        <w:pBdr/>
        <w:spacing w:before="0" w:after="240" w:line="240" w:lineRule="auto"/>
        <w:ind w:left="0" w:right="0"/>
        <w:jc w:val="left"/>
      </w:pPr>
      <w:r>
        <w:rPr>
          <w:rFonts w:ascii="Times" w:hAnsi="Times" w:cs="Times"/>
          <w:color w:val="000000"/>
          <w:sz w:val="24"/>
          <w:szCs w:val="24"/>
        </w:rPr>
        <w:t xml:space="preserve">• Appreciated from client side managers, for single handedly driving a project.Projects Undertaken:Wooqer Application</w:t>
      </w:r>
    </w:p>
    <w:p>
      <w:pPr>
        <w:widowControl w:val="on"/>
        <w:pBdr/>
        <w:spacing w:before="0" w:after="240" w:line="240" w:lineRule="auto"/>
        <w:ind w:left="0" w:right="0"/>
        <w:jc w:val="left"/>
      </w:pPr>
      <w:r>
        <w:rPr>
          <w:rFonts w:ascii="Times" w:hAnsi="Times" w:cs="Times"/>
          <w:color w:val="000000"/>
          <w:sz w:val="24"/>
          <w:szCs w:val="24"/>
        </w:rPr>
        <w:t xml:space="preserve"> • Part of the IT stakeholder team and involved in the system implementation.• Handled end user queries related to Core HR, Setups, Interface error handling</w:t>
      </w:r>
    </w:p>
    <w:p>
      <w:pPr>
        <w:widowControl w:val="on"/>
        <w:pBdr/>
        <w:spacing w:before="0" w:after="0" w:line="240" w:lineRule="auto"/>
        <w:ind w:left="0" w:right="0"/>
        <w:jc w:val="left"/>
      </w:pPr>
      <w:r>
        <w:rPr>
          <w:rFonts w:ascii="Times" w:hAnsi="Times" w:cs="Times"/>
          <w:b/>
          <w:color w:val="000000"/>
          <w:sz w:val="24"/>
          <w:szCs w:val="24"/>
        </w:rPr>
        <w:t xml:space="preserve">Webethics</w:t>
      </w:r>
    </w:p>
    <w:p>
      <w:pPr>
        <w:widowControl w:val="on"/>
        <w:pBdr/>
        <w:spacing w:before="0" w:after="0" w:line="240" w:lineRule="auto"/>
        <w:ind w:left="0" w:right="0"/>
        <w:jc w:val="left"/>
      </w:pPr>
      <w:r>
        <w:rPr>
          <w:rFonts w:ascii="Times" w:hAnsi="Times" w:cs="Times"/>
          <w:color w:val="000000"/>
          <w:sz w:val="24"/>
          <w:szCs w:val="24"/>
        </w:rPr>
        <w:t xml:space="preserve">Software Test Engineer</w:t>
      </w:r>
    </w:p>
    <w:p>
      <w:pPr>
        <w:widowControl w:val="on"/>
        <w:pBdr/>
        <w:spacing w:before="0" w:after="0" w:line="240" w:lineRule="auto"/>
        <w:ind w:left="0" w:right="0"/>
        <w:jc w:val="left"/>
      </w:pPr>
      <w:r>
        <w:rPr>
          <w:rFonts w:ascii="Times" w:hAnsi="Times" w:cs="Times"/>
          <w:color w:val="000000"/>
          <w:sz w:val="24"/>
          <w:szCs w:val="24"/>
        </w:rPr>
        <w:t xml:space="preserve">Sahibzada Ajit Singh Nagar, Punjab</w:t>
      </w:r>
    </w:p>
    <w:p>
      <w:pPr>
        <w:widowControl w:val="on"/>
        <w:pBdr/>
        <w:spacing w:before="0" w:after="0" w:line="240" w:lineRule="auto"/>
        <w:ind w:left="0" w:right="0"/>
        <w:jc w:val="left"/>
      </w:pPr>
      <w:r>
        <w:rPr>
          <w:rFonts w:ascii="Times" w:hAnsi="Times" w:cs="Times"/>
          <w:color w:val="000000"/>
          <w:sz w:val="24"/>
          <w:szCs w:val="24"/>
        </w:rPr>
        <w:t xml:space="preserve">March 2016 – August 2016</w:t>
      </w:r>
    </w:p>
    <w:p>
      <w:pPr>
        <w:widowControl w:val="on"/>
        <w:pBdr/>
        <w:spacing w:before="0" w:after="240" w:line="240" w:lineRule="auto"/>
        <w:ind w:left="0" w:right="0"/>
        <w:jc w:val="left"/>
      </w:pPr>
      <w:r>
        <w:rPr>
          <w:rFonts w:ascii="Times" w:hAnsi="Times" w:cs="Times"/>
          <w:color w:val="000000"/>
          <w:sz w:val="24"/>
          <w:szCs w:val="24"/>
        </w:rPr>
        <w:t xml:space="preserve">Website:http://itestweb.com/dmn4/</w:t>
      </w:r>
      <w:r>
        <w:rPr>
          <w:rFonts w:ascii="Times" w:hAnsi="Times" w:cs="Times"/>
          <w:color w:val="000000"/>
          <w:sz w:val="24"/>
          <w:szCs w:val="24"/>
        </w:rPr>
        <w:br/>
        <w:t xml:space="preserve">The objective of the website is to provide information to site visitors who are keen to know about the U.T. Administration of Daman &amp; Diu. The existing website provides information i.e. important, relevant and helpful to all its audiences. Website provides a range of online services that are easy to use and reliable. Website provides content that can be found easily through an intuitive web structure, organized in a way that is meaningful to its audiences. It provides the user with well designed, easy to view pages and other types of content. The existing website ensures that all text will be written in plain English and Hindi. Ensure that the website conforms to AA accessibility rating as a minimum standard and it provides ease access to Divyang (visually impaired) people. Providing various facilities to the citizens through governance projects. The website is registered under 'gov' &amp; 'nic' domain.</w:t>
      </w:r>
      <w:r>
        <w:rPr>
          <w:rFonts w:ascii="Times" w:hAnsi="Times" w:cs="Times"/>
          <w:color w:val="000000"/>
          <w:sz w:val="24"/>
          <w:szCs w:val="24"/>
        </w:rPr>
        <w:br/>
        <w:br/>
        <w:t xml:space="preserve">Role/Responsibility</w:t>
      </w:r>
      <w:r>
        <w:rPr>
          <w:rFonts w:ascii="Times" w:hAnsi="Times" w:cs="Times"/>
          <w:color w:val="000000"/>
          <w:sz w:val="24"/>
          <w:szCs w:val="24"/>
        </w:rPr>
        <w:br/>
        <w:t xml:space="preserve">● Checklist, Issue Log, Template Reports are to be maintained as per the compliance of GIGW Testing</w:t>
      </w:r>
      <w:r>
        <w:rPr>
          <w:rFonts w:ascii="Times" w:hAnsi="Times" w:cs="Times"/>
          <w:color w:val="000000"/>
          <w:sz w:val="24"/>
          <w:szCs w:val="24"/>
        </w:rPr>
        <w:br/>
        <w:t xml:space="preserve">● Performed smoke testing, functional testing, integration testing, system testing,</w:t>
      </w:r>
      <w:r>
        <w:rPr>
          <w:rFonts w:ascii="Times" w:hAnsi="Times" w:cs="Times"/>
          <w:color w:val="000000"/>
          <w:sz w:val="24"/>
          <w:szCs w:val="24"/>
        </w:rPr>
        <w:br/>
        <w:t xml:space="preserve">● Compatibility testing, ad hoc testing, exploratory testing, regression testing, a acceptance testig, performance testing.</w:t>
      </w:r>
      <w:r>
        <w:rPr>
          <w:rFonts w:ascii="Times" w:hAnsi="Times" w:cs="Times"/>
          <w:color w:val="000000"/>
          <w:sz w:val="24"/>
          <w:szCs w:val="24"/>
        </w:rPr>
        <w:br/>
        <w:t xml:space="preserve">● Identified system scenarios and written test cases for each module.</w:t>
      </w:r>
    </w:p>
    <w:p>
      <w:pPr>
        <w:widowControl w:val="on"/>
        <w:pBdr/>
        <w:spacing w:before="0" w:after="0" w:line="240" w:lineRule="auto"/>
        <w:ind w:left="0" w:right="0"/>
        <w:jc w:val="left"/>
      </w:pPr>
      <w:r>
        <w:rPr>
          <w:rFonts w:ascii="Times" w:hAnsi="Times" w:cs="Times"/>
          <w:b/>
          <w:color w:val="000000"/>
          <w:sz w:val="24"/>
          <w:szCs w:val="24"/>
        </w:rPr>
        <w:t xml:space="preserve">Webethics</w:t>
      </w:r>
    </w:p>
    <w:p>
      <w:pPr>
        <w:widowControl w:val="on"/>
        <w:pBdr/>
        <w:spacing w:before="0" w:after="0" w:line="240" w:lineRule="auto"/>
        <w:ind w:left="0" w:right="0"/>
        <w:jc w:val="left"/>
      </w:pPr>
      <w:r>
        <w:rPr>
          <w:rFonts w:ascii="Times" w:hAnsi="Times" w:cs="Times"/>
          <w:color w:val="000000"/>
          <w:sz w:val="24"/>
          <w:szCs w:val="24"/>
        </w:rPr>
        <w:t xml:space="preserve">Software Tester</w:t>
      </w:r>
    </w:p>
    <w:p>
      <w:pPr>
        <w:widowControl w:val="on"/>
        <w:pBdr/>
        <w:spacing w:before="0" w:after="0" w:line="240" w:lineRule="auto"/>
        <w:ind w:left="0" w:right="0"/>
        <w:jc w:val="left"/>
      </w:pPr>
      <w:r>
        <w:rPr>
          <w:rFonts w:ascii="Times" w:hAnsi="Times" w:cs="Times"/>
          <w:color w:val="000000"/>
          <w:sz w:val="24"/>
          <w:szCs w:val="24"/>
        </w:rPr>
        <w:t xml:space="preserve">Sahibzada Ajit Singh Nagar, Punjab</w:t>
      </w:r>
    </w:p>
    <w:p>
      <w:pPr>
        <w:widowControl w:val="on"/>
        <w:pBdr/>
        <w:spacing w:before="0" w:after="0" w:line="240" w:lineRule="auto"/>
        <w:ind w:left="0" w:right="0"/>
        <w:jc w:val="left"/>
      </w:pPr>
      <w:r>
        <w:rPr>
          <w:rFonts w:ascii="Times" w:hAnsi="Times" w:cs="Times"/>
          <w:color w:val="000000"/>
          <w:sz w:val="24"/>
          <w:szCs w:val="24"/>
        </w:rPr>
        <w:t xml:space="preserve">April 2015 – September 2016</w:t>
      </w:r>
    </w:p>
    <w:p>
      <w:pPr>
        <w:widowControl w:val="on"/>
        <w:pBdr/>
        <w:spacing w:before="0" w:after="240" w:line="240" w:lineRule="auto"/>
        <w:ind w:left="0" w:right="0"/>
        <w:jc w:val="left"/>
      </w:pPr>
      <w:r>
        <w:rPr>
          <w:rFonts w:ascii="Times" w:hAnsi="Times" w:cs="Times"/>
          <w:color w:val="000000"/>
          <w:sz w:val="24"/>
          <w:szCs w:val="24"/>
        </w:rPr>
        <w:t xml:space="preserve">Brief</w:t>
      </w:r>
      <w:r>
        <w:rPr>
          <w:rFonts w:ascii="Times" w:hAnsi="Times" w:cs="Times"/>
          <w:color w:val="000000"/>
          <w:sz w:val="24"/>
          <w:szCs w:val="24"/>
        </w:rPr>
        <w:br/>
        <w:t xml:space="preserve">Website:https://www.myjournals.co.uk/your-book</w:t>
      </w:r>
      <w:r>
        <w:rPr>
          <w:rFonts w:ascii="Times" w:hAnsi="Times" w:cs="Times"/>
          <w:color w:val="000000"/>
          <w:sz w:val="24"/>
          <w:szCs w:val="24"/>
        </w:rPr>
        <w:br/>
        <w:br/>
        <w:t xml:space="preserve">The My Journal Life Book is the fully customized solution to recording all the important memories of your child's early years.Itisane-commerce website.</w:t>
      </w:r>
      <w:r>
        <w:rPr>
          <w:rFonts w:ascii="Times" w:hAnsi="Times" w:cs="Times"/>
          <w:color w:val="000000"/>
          <w:sz w:val="24"/>
          <w:szCs w:val="24"/>
        </w:rPr>
        <w:br/>
        <w:t xml:space="preserve">The baby record books you purchase from a shop are limited and only allow you to record pre-set information. The Lifebook is completely customisable, allowing you to include any number of pages and sections. This book is yours to create and alter however you want.</w:t>
      </w:r>
      <w:r>
        <w:rPr>
          <w:rFonts w:ascii="Times" w:hAnsi="Times" w:cs="Times"/>
          <w:color w:val="000000"/>
          <w:sz w:val="24"/>
          <w:szCs w:val="24"/>
        </w:rPr>
        <w:br/>
        <w:br/>
        <w:t xml:space="preserve">Role/Responsibility</w:t>
      </w:r>
      <w:r>
        <w:rPr>
          <w:rFonts w:ascii="Times" w:hAnsi="Times" w:cs="Times"/>
          <w:color w:val="000000"/>
          <w:sz w:val="24"/>
          <w:szCs w:val="24"/>
        </w:rPr>
        <w:br/>
        <w:t xml:space="preserve">● Performed smoke testing, functional testing, integration testing, system testing,</w:t>
      </w:r>
      <w:r>
        <w:rPr>
          <w:rFonts w:ascii="Times" w:hAnsi="Times" w:cs="Times"/>
          <w:color w:val="000000"/>
          <w:sz w:val="24"/>
          <w:szCs w:val="24"/>
        </w:rPr>
        <w:br/>
        <w:t xml:space="preserve">● Compatibility testing, ad hoc testing, exploratory testing, regression testing, acceptance testing, performance testing</w:t>
      </w:r>
      <w:r>
        <w:rPr>
          <w:rFonts w:ascii="Times" w:hAnsi="Times" w:cs="Times"/>
          <w:color w:val="000000"/>
          <w:sz w:val="24"/>
          <w:szCs w:val="24"/>
        </w:rPr>
        <w:br/>
        <w:t xml:space="preserve">● Identified system scenarios and written test cases for each module.</w:t>
      </w:r>
      <w:r>
        <w:rPr>
          <w:rFonts w:ascii="Times" w:hAnsi="Times" w:cs="Times"/>
          <w:color w:val="000000"/>
          <w:sz w:val="24"/>
          <w:szCs w:val="24"/>
        </w:rPr>
        <w:br/>
        <w:t xml:space="preserve">● Carry out regression testing every time when changes are made to the code to fix defects.</w:t>
      </w:r>
    </w:p>
    <w:p>
      <w:pPr>
        <w:widowControl w:val="on"/>
        <w:pBdr/>
        <w:spacing w:before="0" w:after="0" w:line="240" w:lineRule="auto"/>
        <w:ind w:left="0" w:right="0"/>
        <w:jc w:val="left"/>
      </w:pPr>
      <w:r>
        <w:rPr>
          <w:rFonts w:ascii="Times" w:hAnsi="Times" w:cs="Times"/>
          <w:b/>
          <w:color w:val="000000"/>
          <w:sz w:val="24"/>
          <w:szCs w:val="24"/>
        </w:rPr>
        <w:br/>
        <w:br/>
        <w:t xml:space="preserve">Webethics</w:t>
      </w:r>
    </w:p>
    <w:p>
      <w:pPr>
        <w:widowControl w:val="on"/>
        <w:pBdr/>
        <w:spacing w:before="0" w:after="0" w:line="240" w:lineRule="auto"/>
        <w:ind w:left="0" w:right="0"/>
        <w:jc w:val="left"/>
      </w:pPr>
      <w:r>
        <w:rPr>
          <w:rFonts w:ascii="Times" w:hAnsi="Times" w:cs="Times"/>
          <w:color w:val="000000"/>
          <w:sz w:val="24"/>
          <w:szCs w:val="24"/>
        </w:rPr>
        <w:t xml:space="preserve">Quality Assurance Executive</w:t>
      </w:r>
    </w:p>
    <w:p>
      <w:pPr>
        <w:widowControl w:val="on"/>
        <w:pBdr/>
        <w:spacing w:before="0" w:after="0" w:line="240" w:lineRule="auto"/>
        <w:ind w:left="0" w:right="0"/>
        <w:jc w:val="left"/>
      </w:pPr>
      <w:r>
        <w:rPr>
          <w:rFonts w:ascii="Times" w:hAnsi="Times" w:cs="Times"/>
          <w:color w:val="000000"/>
          <w:sz w:val="24"/>
          <w:szCs w:val="24"/>
        </w:rPr>
        <w:t xml:space="preserve">Sahibzada Ajit Singh Nagar, Punjab</w:t>
      </w:r>
    </w:p>
    <w:p>
      <w:pPr>
        <w:widowControl w:val="on"/>
        <w:pBdr/>
        <w:spacing w:before="0" w:after="0" w:line="240" w:lineRule="auto"/>
        <w:ind w:left="0" w:right="0"/>
        <w:jc w:val="left"/>
      </w:pPr>
      <w:r>
        <w:rPr>
          <w:rFonts w:ascii="Times" w:hAnsi="Times" w:cs="Times"/>
          <w:color w:val="000000"/>
          <w:sz w:val="24"/>
          <w:szCs w:val="24"/>
        </w:rPr>
        <w:t xml:space="preserve">October 2015 – May 2016</w:t>
      </w:r>
    </w:p>
    <w:p>
      <w:pPr>
        <w:widowControl w:val="on"/>
        <w:pBdr/>
        <w:spacing w:before="0" w:after="0" w:line="330" w:lineRule="auto"/>
        <w:ind w:left="0" w:right="0"/>
        <w:jc w:val="left"/>
        <w:outlineLvl w:val="2"/>
      </w:pPr>
      <w:r>
        <w:rPr>
          <w:rFonts w:ascii="Times" w:hAnsi="Times" w:cs="Times"/>
          <w:b/>
          <w:color w:val="000000"/>
          <w:sz w:val="33"/>
          <w:szCs w:val="33"/>
        </w:rPr>
        <w:t xml:space="preserve">Website- http://www.blogdash.com</w:t>
      </w:r>
    </w:p>
    <w:p>
      <w:pPr>
        <w:widowControl w:val="on"/>
        <w:pBdr/>
        <w:spacing w:before="0" w:after="240" w:line="240" w:lineRule="auto"/>
        <w:ind w:left="0" w:right="0"/>
        <w:jc w:val="left"/>
      </w:pPr>
      <w:r>
        <w:rPr>
          <w:rFonts w:ascii="Times" w:hAnsi="Times" w:cs="Times"/>
          <w:color w:val="000000"/>
          <w:sz w:val="24"/>
          <w:szCs w:val="24"/>
        </w:rPr>
        <w:t xml:space="preserve">BlogDash has been helping brands and bloggers connect since 2011.</w:t>
      </w:r>
    </w:p>
    <w:p>
      <w:pPr>
        <w:widowControl w:val="on"/>
        <w:pBdr/>
        <w:spacing w:before="0" w:after="240" w:line="240" w:lineRule="auto"/>
        <w:ind w:left="0" w:right="0"/>
        <w:jc w:val="left"/>
      </w:pPr>
      <w:r>
        <w:rPr>
          <w:rFonts w:ascii="Times" w:hAnsi="Times" w:cs="Times"/>
          <w:color w:val="000000"/>
          <w:sz w:val="24"/>
          <w:szCs w:val="24"/>
        </w:rPr>
        <w:t xml:space="preserve">Focusing on open communication and building real relationships, we created an easy-to-use Blogger Outreach Software platform to streamline communication between PR agencies/brands and bloggers.</w:t>
      </w:r>
    </w:p>
    <w:p>
      <w:pPr>
        <w:widowControl w:val="on"/>
        <w:pBdr/>
        <w:spacing w:before="0" w:after="240" w:line="240" w:lineRule="auto"/>
        <w:ind w:left="0" w:right="0"/>
        <w:jc w:val="left"/>
      </w:pPr>
      <w:r>
        <w:rPr>
          <w:rFonts w:ascii="Times" w:hAnsi="Times" w:cs="Times"/>
          <w:color w:val="000000"/>
          <w:sz w:val="24"/>
          <w:szCs w:val="24"/>
        </w:rPr>
        <w:t xml:space="preserve">We, like you, have performed blogger outreach for a long time. We know a lot of time is involved in finding appropriate bloggers, gathering information, engaging with them and finally pitching them. Our mission has been to simplify this process and turn blogger outreach into a viable PR mechanism for any brand.</w:t>
      </w:r>
    </w:p>
    <w:p>
      <w:pPr>
        <w:widowControl w:val="on"/>
        <w:pBdr/>
        <w:spacing w:before="0" w:after="240" w:line="240" w:lineRule="auto"/>
        <w:ind w:left="0" w:right="0"/>
        <w:jc w:val="left"/>
      </w:pPr>
      <w:r>
        <w:rPr>
          <w:rFonts w:ascii="Times" w:hAnsi="Times" w:cs="Times"/>
          <w:color w:val="000000"/>
          <w:sz w:val="24"/>
          <w:szCs w:val="24"/>
        </w:rPr>
        <w:t xml:space="preserve">Bloggers have the power of influence over many market segments for just about any product or service. Through their rapport with their readers, they can command a mass migration toward your brand, or a mass exodus away from it. Blogger outreach gives you the opportunity to tap into that rapport and bring your brand positive attention from those who matter most. 99% of the time, these bloggers are open to receiving targeted and valuable opportunities and will pass them on to their audience in the blogosphere as well as through social media.</w:t>
      </w:r>
    </w:p>
    <w:p>
      <w:pPr>
        <w:widowControl w:val="on"/>
        <w:pBdr/>
        <w:spacing w:before="0" w:after="240" w:line="240" w:lineRule="auto"/>
        <w:ind w:left="0" w:right="0"/>
        <w:jc w:val="left"/>
      </w:pPr>
      <w:r>
        <w:rPr>
          <w:rFonts w:ascii="Times" w:hAnsi="Times" w:cs="Times"/>
          <w:color w:val="000000"/>
          <w:sz w:val="24"/>
          <w:szCs w:val="24"/>
        </w:rPr>
        <w:t xml:space="preserve">The problem is that there hasn't been an easy way for brands to determine a blogger's willingness to review and perhaps promote a product or service. With BlogDash, you can be sure that both you and your target bloggers are on the same page from engagement to article posting.</w:t>
      </w:r>
    </w:p>
    <w:p>
      <w:pPr>
        <w:widowControl w:val="on"/>
        <w:pBdr/>
        <w:spacing w:before="0" w:after="24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br/>
        <w:t xml:space="preserve">Role/Responsibility</w:t>
      </w:r>
      <w:r>
        <w:rPr>
          <w:rFonts w:ascii="Times" w:hAnsi="Times" w:cs="Times"/>
          <w:color w:val="000000"/>
          <w:sz w:val="24"/>
          <w:szCs w:val="24"/>
        </w:rPr>
        <w:br/>
        <w:t xml:space="preserve">● Performed smoke testing, functional testing, integration testing, system testing,</w:t>
      </w:r>
      <w:r>
        <w:rPr>
          <w:rFonts w:ascii="Times" w:hAnsi="Times" w:cs="Times"/>
          <w:color w:val="000000"/>
          <w:sz w:val="24"/>
          <w:szCs w:val="24"/>
        </w:rPr>
        <w:br/>
        <w:t xml:space="preserve">● Compatibility testing, ad hoc testing, exploratory testing, regression testing, acceptance testing, performance testing</w:t>
      </w:r>
      <w:r>
        <w:rPr>
          <w:rFonts w:ascii="Times" w:hAnsi="Times" w:cs="Times"/>
          <w:color w:val="000000"/>
          <w:sz w:val="24"/>
          <w:szCs w:val="24"/>
        </w:rPr>
        <w:br/>
        <w:t xml:space="preserve">● Identified system scenarios and written test cases for each module.</w:t>
      </w:r>
      <w:r>
        <w:rPr>
          <w:rFonts w:ascii="Times" w:hAnsi="Times" w:cs="Times"/>
          <w:color w:val="000000"/>
          <w:sz w:val="24"/>
          <w:szCs w:val="24"/>
        </w:rPr>
        <w:br/>
        <w:t xml:space="preserve">● Carry out regression testing every time when changes are made to the code to fix defects.</w:t>
      </w:r>
    </w:p>
    <w:p>
      <w:pPr>
        <w:widowControl w:val="on"/>
        <w:pBdr/>
        <w:spacing w:before="0" w:after="0" w:line="330" w:lineRule="auto"/>
        <w:ind w:left="0" w:right="0"/>
        <w:jc w:val="left"/>
        <w:outlineLvl w:val="2"/>
      </w:pPr>
      <w:r>
        <w:rPr>
          <w:rFonts w:ascii="Times" w:hAnsi="Times" w:cs="Times"/>
          <w:b/>
          <w:color w:val="000000"/>
          <w:sz w:val="33"/>
          <w:szCs w:val="33"/>
        </w:rPr>
        <w:t xml:space="preserve">Hobbies &amp; Interests</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Hobbies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Extreme adventure sports.</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Endurance sports.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Captain of a team sport.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Blogging. </w:t>
      </w:r>
    </w:p>
    <w:p>
      <w:pPr>
        <w:widowControl w:val="on"/>
        <w:pBdr/>
        <w:spacing w:before="0" w:after="240" w:line="240" w:lineRule="auto"/>
        <w:ind w:left="0" w:right="0"/>
        <w:jc w:val="left"/>
      </w:pPr>
      <w:r>
        <w:rPr>
          <w:rFonts w:ascii="Times" w:hAnsi="Times" w:cs="Times"/>
          <w:color w:val="000000"/>
          <w:sz w:val="24"/>
          <w:szCs w:val="24"/>
        </w:rPr>
        <w:t xml:space="preserve">Interest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Bid Management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QA:</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WIREFRAME:</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SCHEDULING:</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Client Interaction:</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TEST ENGINEER: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Automation testing:</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Languages</w:t>
      </w:r>
    </w:p>
    <w:p>
      <w:pPr>
        <w:widowControl w:val="on"/>
        <w:pBdr/>
        <w:spacing w:before="0" w:after="0" w:line="240" w:lineRule="auto"/>
        <w:ind w:left="0" w:right="0"/>
        <w:jc w:val="left"/>
      </w:pPr>
      <w:r>
        <w:rPr>
          <w:rFonts w:ascii="Times" w:hAnsi="Times" w:cs="Times"/>
          <w:color w:val="000000"/>
          <w:sz w:val="24"/>
          <w:szCs w:val="24"/>
        </w:rPr>
        <w:t xml:space="preserve">English:</w:t>
      </w:r>
      <w:r>
        <w:rPr>
          <w:rFonts w:ascii="Times" w:hAnsi="Times" w:cs="Times"/>
          <w:color w:val="000000"/>
          <w:sz w:val="24"/>
          <w:szCs w:val="24"/>
        </w:rPr>
        <w:t xml:space="preserve"> </w:t>
      </w:r>
      <w:r>
        <w:rPr>
          <w:rFonts w:ascii="Times" w:hAnsi="Times" w:cs="Times"/>
          <w:color w:val="000000"/>
          <w:sz w:val="24"/>
          <w:szCs w:val="24"/>
        </w:rPr>
        <w:t xml:space="preserve">Proficient</w:t>
      </w:r>
    </w:p>
    <w:p>
      <w:pPr>
        <w:widowControl w:val="on"/>
        <w:pBdr/>
        <w:spacing w:before="0" w:after="0" w:line="240" w:lineRule="auto"/>
        <w:ind w:left="0" w:right="0"/>
        <w:jc w:val="left"/>
      </w:pPr>
      <w:r>
        <w:rPr>
          <w:rFonts w:ascii="Times" w:hAnsi="Times" w:cs="Times"/>
          <w:color w:val="000000"/>
          <w:sz w:val="24"/>
          <w:szCs w:val="24"/>
        </w:rPr>
        <w:t xml:space="preserve">Hindi:</w:t>
      </w:r>
      <w:r>
        <w:rPr>
          <w:rFonts w:ascii="Times" w:hAnsi="Times" w:cs="Times"/>
          <w:color w:val="000000"/>
          <w:sz w:val="24"/>
          <w:szCs w:val="24"/>
        </w:rPr>
        <w:t xml:space="preserve"> </w:t>
      </w:r>
      <w:r>
        <w:rPr>
          <w:rFonts w:ascii="Times" w:hAnsi="Times" w:cs="Times"/>
          <w:color w:val="000000"/>
          <w:sz w:val="24"/>
          <w:szCs w:val="24"/>
        </w:rPr>
        <w:t xml:space="preserve">Fluent</w:t>
      </w:r>
    </w:p>
    <w:p>
      <w:pPr>
        <w:widowControl w:val="on"/>
        <w:pBdr/>
        <w:spacing w:before="0" w:after="0" w:line="240" w:lineRule="auto"/>
        <w:ind w:left="0" w:right="0"/>
        <w:jc w:val="left"/>
      </w:pPr>
      <w:r>
        <w:rPr>
          <w:rFonts w:ascii="Times" w:hAnsi="Times" w:cs="Times"/>
          <w:color w:val="000000"/>
          <w:sz w:val="24"/>
          <w:szCs w:val="24"/>
        </w:rPr>
        <w:t xml:space="preserve">Punjabi:</w:t>
      </w:r>
      <w:r>
        <w:rPr>
          <w:rFonts w:ascii="Times" w:hAnsi="Times" w:cs="Times"/>
          <w:color w:val="000000"/>
          <w:sz w:val="24"/>
          <w:szCs w:val="24"/>
        </w:rPr>
        <w:t xml:space="preserve"> </w:t>
      </w:r>
      <w:r>
        <w:rPr>
          <w:rFonts w:ascii="Times" w:hAnsi="Times" w:cs="Times"/>
          <w:color w:val="000000"/>
          <w:sz w:val="24"/>
          <w:szCs w:val="24"/>
        </w:rPr>
        <w:t xml:space="preserve">Proficient</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